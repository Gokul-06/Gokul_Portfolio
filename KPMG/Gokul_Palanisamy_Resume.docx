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A5E6" w14:textId="77777777" w:rsidR="009C1136" w:rsidRDefault="009C1136">
      <w:pPr>
        <w:spacing w:before="14"/>
        <w:ind w:left="3818" w:right="3823"/>
        <w:jc w:val="center"/>
        <w:rPr>
          <w:rFonts w:ascii="LM Roman 12" w:eastAsia="LM Roman 12" w:hAnsi="LM Roman 12" w:cs="LM Roman 12"/>
          <w:b/>
          <w:w w:val="102"/>
          <w:sz w:val="29"/>
          <w:szCs w:val="29"/>
        </w:rPr>
      </w:pPr>
    </w:p>
    <w:p w14:paraId="2B1596E7" w14:textId="25670D92" w:rsidR="007B3CCC" w:rsidRDefault="00235594">
      <w:pPr>
        <w:spacing w:before="14"/>
        <w:ind w:left="3818" w:right="3823"/>
        <w:jc w:val="center"/>
        <w:rPr>
          <w:rFonts w:ascii="LM Roman 12" w:eastAsia="LM Roman 12" w:hAnsi="LM Roman 12" w:cs="LM Roman 12"/>
          <w:sz w:val="29"/>
          <w:szCs w:val="29"/>
        </w:rPr>
      </w:pPr>
      <w:r>
        <w:rPr>
          <w:rFonts w:ascii="LM Roman 12" w:eastAsia="LM Roman 12" w:hAnsi="LM Roman 12" w:cs="LM Roman 12"/>
          <w:b/>
          <w:w w:val="102"/>
          <w:sz w:val="29"/>
          <w:szCs w:val="29"/>
        </w:rPr>
        <w:t>GOKUL PALANISAMY</w:t>
      </w:r>
    </w:p>
    <w:p w14:paraId="30CC32CD" w14:textId="3501CB1B" w:rsidR="007B3CCC" w:rsidRPr="00BE2A25" w:rsidRDefault="00000000" w:rsidP="00BE2A25">
      <w:pPr>
        <w:spacing w:before="52"/>
        <w:ind w:left="1353" w:right="1359"/>
        <w:jc w:val="center"/>
        <w:rPr>
          <w:rFonts w:ascii="LM Roman 10" w:eastAsia="LM Roman 10" w:hAnsi="LM Roman 10" w:cs="LM Roman 10"/>
        </w:rPr>
      </w:pPr>
      <w:hyperlink r:id="rId5" w:history="1">
        <w:r w:rsidR="00235594" w:rsidRPr="005361C9">
          <w:rPr>
            <w:rStyle w:val="Hyperlink"/>
            <w:rFonts w:ascii="LM Roman 10" w:eastAsia="LM Roman 10" w:hAnsi="LM Roman 10" w:cs="LM Roman 10"/>
            <w:w w:val="99"/>
          </w:rPr>
          <w:t>gokulp@bu.edu</w:t>
        </w:r>
        <w:r w:rsidR="00235594" w:rsidRPr="005361C9">
          <w:rPr>
            <w:rStyle w:val="Hyperlink"/>
            <w:rFonts w:ascii="LM Roman 10" w:eastAsia="LM Roman 10" w:hAnsi="LM Roman 10" w:cs="LM Roman 10"/>
          </w:rPr>
          <w:t xml:space="preserve">  </w:t>
        </w:r>
        <w:r w:rsidR="00235594" w:rsidRPr="005361C9">
          <w:rPr>
            <w:rStyle w:val="Hyperlink"/>
            <w:rFonts w:ascii="LM Roman 10" w:eastAsia="LM Roman 10" w:hAnsi="LM Roman 10" w:cs="LM Roman 10"/>
            <w:w w:val="99"/>
          </w:rPr>
          <w:t>|</w:t>
        </w:r>
      </w:hyperlink>
      <w:r w:rsidR="00995456">
        <w:rPr>
          <w:rFonts w:ascii="LM Roman 10" w:eastAsia="LM Roman 10" w:hAnsi="LM Roman 10" w:cs="LM Roman 10"/>
          <w:color w:val="000000"/>
        </w:rPr>
        <w:t xml:space="preserve"> </w:t>
      </w:r>
      <w:r w:rsidR="00235594">
        <w:rPr>
          <w:rFonts w:ascii="LM Roman 10" w:eastAsia="LM Roman 10" w:hAnsi="LM Roman 10" w:cs="LM Roman 10"/>
          <w:color w:val="000000"/>
          <w:w w:val="99"/>
        </w:rPr>
        <w:t>8</w:t>
      </w:r>
      <w:r w:rsidR="005F156A">
        <w:rPr>
          <w:rFonts w:ascii="LM Roman 10" w:eastAsia="LM Roman 10" w:hAnsi="LM Roman 10" w:cs="LM Roman 10"/>
          <w:color w:val="000000"/>
          <w:w w:val="99"/>
        </w:rPr>
        <w:t>5</w:t>
      </w:r>
      <w:r w:rsidR="00235594">
        <w:rPr>
          <w:rFonts w:ascii="LM Roman 10" w:eastAsia="LM Roman 10" w:hAnsi="LM Roman 10" w:cs="LM Roman 10"/>
          <w:color w:val="000000"/>
          <w:w w:val="99"/>
        </w:rPr>
        <w:t>7</w:t>
      </w:r>
      <w:r w:rsidR="00BB1F99">
        <w:rPr>
          <w:rFonts w:ascii="LM Roman 10" w:eastAsia="LM Roman 10" w:hAnsi="LM Roman 10" w:cs="LM Roman 10"/>
          <w:color w:val="000000"/>
        </w:rPr>
        <w:t>-</w:t>
      </w:r>
      <w:r w:rsidR="006907B1">
        <w:rPr>
          <w:rFonts w:ascii="LM Roman 10" w:eastAsia="LM Roman 10" w:hAnsi="LM Roman 10" w:cs="LM Roman 10"/>
          <w:color w:val="000000"/>
          <w:w w:val="99"/>
        </w:rPr>
        <w:t>832</w:t>
      </w:r>
      <w:r w:rsidR="00BB1F99">
        <w:rPr>
          <w:rFonts w:ascii="LM Roman 10" w:eastAsia="LM Roman 10" w:hAnsi="LM Roman 10" w:cs="LM Roman 10"/>
          <w:color w:val="000000"/>
          <w:w w:val="99"/>
        </w:rPr>
        <w:t>-</w:t>
      </w:r>
      <w:r w:rsidR="006907B1">
        <w:rPr>
          <w:rFonts w:ascii="LM Roman 10" w:eastAsia="LM Roman 10" w:hAnsi="LM Roman 10" w:cs="LM Roman 10"/>
          <w:color w:val="000000"/>
          <w:w w:val="99"/>
        </w:rPr>
        <w:t>0441</w:t>
      </w:r>
      <w:r w:rsidR="00995456">
        <w:rPr>
          <w:rFonts w:ascii="LM Roman 10" w:eastAsia="LM Roman 10" w:hAnsi="LM Roman 10" w:cs="LM Roman 10"/>
          <w:color w:val="000000"/>
        </w:rPr>
        <w:t xml:space="preserve"> </w:t>
      </w:r>
      <w:hyperlink r:id="rId6" w:history="1">
        <w:r w:rsidR="00BE2A25" w:rsidRPr="005361C9">
          <w:rPr>
            <w:rStyle w:val="Hyperlink"/>
            <w:rFonts w:ascii="LM Roman 10" w:eastAsia="LM Roman 10" w:hAnsi="LM Roman 10" w:cs="LM Roman 10"/>
          </w:rPr>
          <w:t>https://www.linkedin.com/in/gokulp/</w:t>
        </w:r>
      </w:hyperlink>
      <w:r w:rsidR="00BE2A25">
        <w:rPr>
          <w:rFonts w:ascii="LM Roman 10" w:eastAsia="LM Roman 10" w:hAnsi="LM Roman 10" w:cs="LM Roman 10"/>
          <w:color w:val="000000"/>
        </w:rPr>
        <w:t xml:space="preserve"> | </w:t>
      </w:r>
      <w:r w:rsidR="0098294F" w:rsidRPr="0098294F">
        <w:rPr>
          <w:rFonts w:ascii="LM Roman 10" w:eastAsia="LM Roman 10" w:hAnsi="LM Roman 10" w:cs="LM Roman 10"/>
          <w:color w:val="000000"/>
        </w:rPr>
        <w:t>https://github.com/Gokul-06</w:t>
      </w:r>
    </w:p>
    <w:p w14:paraId="24C5B8DE" w14:textId="77777777" w:rsidR="007B3CCC" w:rsidRDefault="00EC04DE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24A8919C">
          <v:group id="_x0000_s1036" alt="" style="position:absolute;left:0;text-align:left;margin-left:31.05pt;margin-top:16.9pt;width:526pt;height:0;z-index:-251661312;mso-position-horizontal-relative:page" coordorigin="621,338" coordsize="10520,0">
            <v:shape id="_x0000_s1037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EDUCATION</w:t>
      </w:r>
    </w:p>
    <w:p w14:paraId="5051E0AF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702570B7" w14:textId="1952B100" w:rsidR="007B3CCC" w:rsidRDefault="00995456" w:rsidP="00FC45DC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Master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of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Science</w:t>
      </w:r>
      <w:r>
        <w:rPr>
          <w:rFonts w:ascii="LM Roman 10" w:eastAsia="LM Roman 10" w:hAnsi="LM Roman 10" w:cs="LM Roman 10"/>
          <w:w w:val="99"/>
        </w:rPr>
        <w:t>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Computer</w:t>
      </w:r>
      <w:r>
        <w:rPr>
          <w:rFonts w:ascii="LM Roman 10" w:eastAsia="LM Roman 10" w:hAnsi="LM Roman 10" w:cs="LM Roman 10"/>
        </w:rPr>
        <w:t xml:space="preserve"> </w:t>
      </w:r>
      <w:r w:rsidR="0098294F">
        <w:rPr>
          <w:rFonts w:ascii="LM Roman 10" w:eastAsia="LM Roman 10" w:hAnsi="LM Roman 10" w:cs="LM Roman 10"/>
          <w:w w:val="99"/>
        </w:rPr>
        <w:t>Information Systems</w:t>
      </w:r>
      <w:r>
        <w:rPr>
          <w:rFonts w:ascii="LM Roman 10" w:eastAsia="LM Roman 10" w:hAnsi="LM Roman 10" w:cs="LM Roman 10"/>
          <w:w w:val="99"/>
        </w:rPr>
        <w:t>,</w:t>
      </w:r>
      <w:r>
        <w:rPr>
          <w:rFonts w:ascii="LM Roman 10" w:eastAsia="LM Roman 10" w:hAnsi="LM Roman 10" w:cs="LM Roman 10"/>
        </w:rPr>
        <w:t xml:space="preserve"> </w:t>
      </w:r>
      <w:r w:rsidR="0098294F">
        <w:rPr>
          <w:rFonts w:ascii="LM Roman 10" w:eastAsia="LM Roman 10" w:hAnsi="LM Roman 10" w:cs="LM Roman 10"/>
          <w:w w:val="99"/>
        </w:rPr>
        <w:t>Boston University</w:t>
      </w:r>
      <w:r>
        <w:rPr>
          <w:rFonts w:ascii="LM Roman 10" w:eastAsia="LM Roman 10" w:hAnsi="LM Roman 10" w:cs="LM Roman 10"/>
        </w:rPr>
        <w:t xml:space="preserve">                            </w:t>
      </w:r>
      <w:r w:rsidR="0000281C">
        <w:rPr>
          <w:rFonts w:ascii="LM Roman 10" w:eastAsia="LM Roman 10" w:hAnsi="LM Roman 10" w:cs="LM Roman 10"/>
        </w:rPr>
        <w:t xml:space="preserve">                                          </w:t>
      </w:r>
      <w:r w:rsidR="0056123B">
        <w:rPr>
          <w:rFonts w:ascii="LM Roman 10" w:eastAsia="LM Roman 10" w:hAnsi="LM Roman 10" w:cs="LM Roman 10"/>
          <w:i/>
          <w:w w:val="99"/>
        </w:rPr>
        <w:t>Exp</w:t>
      </w:r>
      <w:r w:rsidR="00EA7AB6">
        <w:rPr>
          <w:rFonts w:ascii="LM Roman 10" w:eastAsia="LM Roman 10" w:hAnsi="LM Roman 10" w:cs="LM Roman 10"/>
          <w:i/>
          <w:w w:val="99"/>
        </w:rPr>
        <w:t>ec</w:t>
      </w:r>
      <w:r w:rsidR="0056123B">
        <w:rPr>
          <w:rFonts w:ascii="LM Roman 10" w:eastAsia="LM Roman 10" w:hAnsi="LM Roman 10" w:cs="LM Roman 10"/>
          <w:i/>
          <w:w w:val="99"/>
        </w:rPr>
        <w:t xml:space="preserve">ted </w:t>
      </w:r>
      <w:r w:rsidR="00C37C0B">
        <w:rPr>
          <w:rFonts w:ascii="LM Roman 10" w:eastAsia="LM Roman 10" w:hAnsi="LM Roman 10" w:cs="LM Roman 10"/>
          <w:i/>
          <w:w w:val="99"/>
        </w:rPr>
        <w:t>Jan</w:t>
      </w:r>
      <w:r w:rsidR="00667E5B">
        <w:rPr>
          <w:rFonts w:ascii="LM Roman 10" w:eastAsia="LM Roman 10" w:hAnsi="LM Roman 10" w:cs="LM Roman 10"/>
          <w:i/>
          <w:w w:val="99"/>
        </w:rPr>
        <w:t xml:space="preserve"> 2024</w:t>
      </w:r>
    </w:p>
    <w:p w14:paraId="6761FFD5" w14:textId="3D6D12B8" w:rsidR="007B3CCC" w:rsidRDefault="00995456" w:rsidP="00452054">
      <w:pPr>
        <w:spacing w:line="220" w:lineRule="exact"/>
        <w:ind w:left="101"/>
        <w:jc w:val="both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Coursework: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98294F">
        <w:rPr>
          <w:rFonts w:ascii="LM Roman 10" w:eastAsia="LM Roman 10" w:hAnsi="LM Roman 10" w:cs="LM Roman 10"/>
          <w:w w:val="99"/>
          <w:position w:val="1"/>
        </w:rPr>
        <w:t xml:space="preserve">Business Data Communication and Networks, Information system Analysis, </w:t>
      </w:r>
      <w:r w:rsidR="00F1557D">
        <w:rPr>
          <w:rFonts w:ascii="LM Roman 10" w:eastAsia="LM Roman 10" w:hAnsi="LM Roman 10" w:cs="LM Roman 10"/>
          <w:w w:val="99"/>
          <w:position w:val="1"/>
        </w:rPr>
        <w:t>Databa</w:t>
      </w:r>
      <w:r w:rsidR="004C2DBE">
        <w:rPr>
          <w:rFonts w:ascii="LM Roman 10" w:eastAsia="LM Roman 10" w:hAnsi="LM Roman 10" w:cs="LM Roman 10"/>
          <w:w w:val="99"/>
          <w:position w:val="1"/>
        </w:rPr>
        <w:t>s</w:t>
      </w:r>
      <w:r w:rsidR="00F1557D">
        <w:rPr>
          <w:rFonts w:ascii="LM Roman 10" w:eastAsia="LM Roman 10" w:hAnsi="LM Roman 10" w:cs="LM Roman 10"/>
          <w:w w:val="99"/>
          <w:position w:val="1"/>
        </w:rPr>
        <w:t xml:space="preserve">e </w:t>
      </w:r>
      <w:r w:rsidR="005D2FB3">
        <w:rPr>
          <w:rFonts w:ascii="LM Roman 10" w:eastAsia="LM Roman 10" w:hAnsi="LM Roman 10" w:cs="LM Roman 10"/>
          <w:w w:val="99"/>
          <w:position w:val="1"/>
        </w:rPr>
        <w:t xml:space="preserve">Design and </w:t>
      </w:r>
      <w:r w:rsidR="00A26E89">
        <w:rPr>
          <w:rFonts w:ascii="LM Roman 10" w:eastAsia="LM Roman 10" w:hAnsi="LM Roman 10" w:cs="LM Roman 10"/>
          <w:w w:val="99"/>
          <w:position w:val="1"/>
        </w:rPr>
        <w:t xml:space="preserve">  I</w:t>
      </w:r>
      <w:r w:rsidR="005D2FB3">
        <w:rPr>
          <w:rFonts w:ascii="LM Roman 10" w:eastAsia="LM Roman 10" w:hAnsi="LM Roman 10" w:cs="LM Roman 10"/>
          <w:w w:val="99"/>
          <w:position w:val="1"/>
        </w:rPr>
        <w:t xml:space="preserve">mplementation for Business, </w:t>
      </w:r>
      <w:r w:rsidR="00067450">
        <w:rPr>
          <w:rFonts w:ascii="LM Roman 10" w:eastAsia="LM Roman 10" w:hAnsi="LM Roman 10" w:cs="LM Roman 10"/>
          <w:w w:val="99"/>
          <w:position w:val="1"/>
        </w:rPr>
        <w:t>Software Quality</w:t>
      </w:r>
      <w:r w:rsidR="00EB6067">
        <w:rPr>
          <w:rFonts w:ascii="LM Roman 10" w:eastAsia="LM Roman 10" w:hAnsi="LM Roman 10" w:cs="LM Roman 10"/>
          <w:w w:val="99"/>
          <w:position w:val="1"/>
        </w:rPr>
        <w:t xml:space="preserve"> Testing and Security </w:t>
      </w:r>
      <w:r w:rsidR="00C11409">
        <w:rPr>
          <w:rFonts w:ascii="LM Roman 10" w:eastAsia="LM Roman 10" w:hAnsi="LM Roman 10" w:cs="LM Roman 10"/>
          <w:w w:val="99"/>
          <w:position w:val="1"/>
        </w:rPr>
        <w:t>Management, IT Project Management, Enterprise Risk Management, IT Strategy and Management, The Innovation process – Developing New Product and Services.</w:t>
      </w:r>
    </w:p>
    <w:p w14:paraId="35A08930" w14:textId="21279D3A" w:rsidR="007B3CCC" w:rsidRDefault="00995456" w:rsidP="00FC45DC">
      <w:pPr>
        <w:spacing w:line="240" w:lineRule="exact"/>
        <w:ind w:left="101"/>
        <w:jc w:val="center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Bachelor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of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Engineering</w:t>
      </w:r>
      <w:r>
        <w:rPr>
          <w:rFonts w:ascii="LM Roman 10" w:eastAsia="LM Roman 10" w:hAnsi="LM Roman 10" w:cs="LM Roman 10"/>
          <w:w w:val="99"/>
          <w:position w:val="1"/>
        </w:rPr>
        <w:t>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Computer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Science,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EB6067">
        <w:rPr>
          <w:rFonts w:ascii="LM Roman 10" w:eastAsia="LM Roman 10" w:hAnsi="LM Roman 10" w:cs="LM Roman 10"/>
          <w:w w:val="99"/>
          <w:position w:val="1"/>
        </w:rPr>
        <w:t xml:space="preserve">Anna University.                                           </w:t>
      </w:r>
      <w:r w:rsidR="0000281C">
        <w:rPr>
          <w:rFonts w:ascii="LM Roman 10" w:eastAsia="LM Roman 10" w:hAnsi="LM Roman 10" w:cs="LM Roman 10"/>
          <w:w w:val="99"/>
          <w:position w:val="1"/>
        </w:rPr>
        <w:t xml:space="preserve">                                        </w:t>
      </w:r>
      <w:r>
        <w:rPr>
          <w:rFonts w:ascii="LM Roman 10" w:eastAsia="LM Roman 10" w:hAnsi="LM Roman 10" w:cs="LM Roman 10"/>
          <w:i/>
          <w:w w:val="99"/>
          <w:position w:val="1"/>
        </w:rPr>
        <w:t>Aug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201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7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-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Apr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20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21</w:t>
      </w:r>
    </w:p>
    <w:p w14:paraId="6ABBC51C" w14:textId="0CC1B54F" w:rsidR="007B3CCC" w:rsidRDefault="00A26E89" w:rsidP="00452054">
      <w:pPr>
        <w:spacing w:line="220" w:lineRule="exact"/>
        <w:ind w:left="101"/>
        <w:jc w:val="both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Coursework: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Data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Structure,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Algorithms,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Object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Oriented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Programming,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Database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Management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Systems</w:t>
      </w:r>
      <w:r w:rsidR="00340F42">
        <w:rPr>
          <w:rFonts w:ascii="LM Roman 10" w:eastAsia="LM Roman 10" w:hAnsi="LM Roman 10" w:cs="LM Roman 10"/>
          <w:w w:val="99"/>
          <w:position w:val="1"/>
        </w:rPr>
        <w:t xml:space="preserve">, Software </w:t>
      </w:r>
      <w:r>
        <w:rPr>
          <w:rFonts w:ascii="LM Roman 10" w:eastAsia="LM Roman 10" w:hAnsi="LM Roman 10" w:cs="LM Roman 10"/>
          <w:w w:val="99"/>
          <w:position w:val="1"/>
        </w:rPr>
        <w:t xml:space="preserve">                                                      </w:t>
      </w:r>
      <w:r w:rsidR="00340F42">
        <w:rPr>
          <w:rFonts w:ascii="LM Roman 10" w:eastAsia="LM Roman 10" w:hAnsi="LM Roman 10" w:cs="LM Roman 10"/>
          <w:w w:val="99"/>
          <w:position w:val="1"/>
        </w:rPr>
        <w:t xml:space="preserve">Engineering, </w:t>
      </w:r>
      <w:r w:rsidR="0032057A">
        <w:rPr>
          <w:rFonts w:ascii="LM Roman 10" w:eastAsia="LM Roman 10" w:hAnsi="LM Roman 10" w:cs="LM Roman 10"/>
          <w:w w:val="99"/>
          <w:position w:val="1"/>
        </w:rPr>
        <w:t>Computer Networks.</w:t>
      </w:r>
    </w:p>
    <w:p w14:paraId="4085B8BC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650CDDE9" w14:textId="77777777" w:rsidR="007B3CCC" w:rsidRDefault="00EC04DE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405B14A3">
          <v:group id="_x0000_s1034" alt="" style="position:absolute;left:0;text-align:left;margin-left:31.05pt;margin-top:16.9pt;width:526pt;height:0;z-index:-251660288;mso-position-horizontal-relative:page" coordorigin="621,338" coordsize="10520,0">
            <v:shape id="_x0000_s1035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SKILLS</w:t>
      </w:r>
    </w:p>
    <w:p w14:paraId="39AA16C6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3353EB83" w14:textId="5BC39277" w:rsidR="00F86970" w:rsidRPr="00F86970" w:rsidRDefault="00995456" w:rsidP="00F86970">
      <w:pPr>
        <w:spacing w:line="260" w:lineRule="exact"/>
        <w:ind w:left="101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b/>
          <w:w w:val="99"/>
        </w:rPr>
        <w:t>Product: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w w:val="99"/>
        </w:rPr>
        <w:t>User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Research,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Rapid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Prototyping,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Launch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Strategy</w:t>
      </w:r>
      <w:r w:rsidR="00072DC4">
        <w:rPr>
          <w:rFonts w:ascii="LM Roman 10" w:eastAsia="LM Roman 10" w:hAnsi="LM Roman 10" w:cs="LM Roman 10"/>
          <w:w w:val="99"/>
        </w:rPr>
        <w:t xml:space="preserve"> , Product Management.</w:t>
      </w:r>
    </w:p>
    <w:p w14:paraId="0DECF9AE" w14:textId="1D680BA5" w:rsidR="007B3CCC" w:rsidRDefault="00995456">
      <w:pPr>
        <w:spacing w:line="22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Technical: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Java,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Python,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C++,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Shell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Script,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SQL,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Arduino,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Raspberry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Pi,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HTML/CSS,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JavaScript</w:t>
      </w:r>
      <w:r w:rsidR="00A80884">
        <w:rPr>
          <w:rFonts w:ascii="LM Roman 10" w:eastAsia="LM Roman 10" w:hAnsi="LM Roman 10" w:cs="LM Roman 10"/>
          <w:w w:val="99"/>
          <w:position w:val="1"/>
        </w:rPr>
        <w:t xml:space="preserve">, Angular </w:t>
      </w:r>
      <w:proofErr w:type="spellStart"/>
      <w:r w:rsidR="00A80884">
        <w:rPr>
          <w:rFonts w:ascii="LM Roman 10" w:eastAsia="LM Roman 10" w:hAnsi="LM Roman 10" w:cs="LM Roman 10"/>
          <w:w w:val="99"/>
          <w:position w:val="1"/>
        </w:rPr>
        <w:t>Js</w:t>
      </w:r>
      <w:proofErr w:type="spellEnd"/>
      <w:r w:rsidR="00FF369F">
        <w:rPr>
          <w:rFonts w:ascii="LM Roman 10" w:eastAsia="LM Roman 10" w:hAnsi="LM Roman 10" w:cs="LM Roman 10"/>
          <w:w w:val="99"/>
          <w:position w:val="1"/>
        </w:rPr>
        <w:t>.</w:t>
      </w:r>
    </w:p>
    <w:p w14:paraId="2D0CED7E" w14:textId="152D6D82" w:rsidR="005B47F1" w:rsidRDefault="00995456" w:rsidP="005B47F1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Tools: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Scrum,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Agile,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JIRA,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Git,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Microsoft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Oﬃce</w:t>
      </w:r>
      <w:r w:rsidR="00FC45DC">
        <w:rPr>
          <w:rFonts w:ascii="LM Roman 10" w:eastAsia="LM Roman 10" w:hAnsi="LM Roman 10" w:cs="LM Roman 10"/>
          <w:w w:val="99"/>
          <w:position w:val="1"/>
        </w:rPr>
        <w:t>, Confluence, Bitbucket</w:t>
      </w:r>
      <w:r w:rsidR="0016220A">
        <w:rPr>
          <w:rFonts w:ascii="LM Roman 10" w:eastAsia="LM Roman 10" w:hAnsi="LM Roman 10" w:cs="LM Roman 10"/>
          <w:w w:val="99"/>
          <w:position w:val="1"/>
        </w:rPr>
        <w:t>.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 </w:t>
      </w:r>
    </w:p>
    <w:p w14:paraId="597BFED4" w14:textId="38AE1846" w:rsidR="00246317" w:rsidRDefault="006151F4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Software suites:</w:t>
      </w:r>
      <w:r>
        <w:rPr>
          <w:rFonts w:ascii="LM Roman 10" w:eastAsia="LM Roman 10" w:hAnsi="LM Roman 10" w:cs="LM Roman 10"/>
        </w:rPr>
        <w:t xml:space="preserve"> 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PEGA, R </w:t>
      </w:r>
      <w:r w:rsidR="00FF369F">
        <w:rPr>
          <w:rFonts w:ascii="LM Roman 10" w:eastAsia="LM Roman 10" w:hAnsi="LM Roman 10" w:cs="LM Roman 10"/>
          <w:w w:val="99"/>
          <w:position w:val="1"/>
        </w:rPr>
        <w:t>studio, Tableau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, Flourish, Power BI, Excel (Pivot Tables). </w:t>
      </w:r>
    </w:p>
    <w:p w14:paraId="5B517700" w14:textId="0E3D83D3" w:rsidR="00246317" w:rsidRDefault="0016220A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 xml:space="preserve">Web &amp; Mobile </w:t>
      </w:r>
      <w:r w:rsidR="00A80884">
        <w:rPr>
          <w:rFonts w:ascii="LM Roman 10" w:eastAsia="LM Roman 10" w:hAnsi="LM Roman 10" w:cs="LM Roman 10"/>
          <w:b/>
          <w:w w:val="99"/>
          <w:position w:val="1"/>
        </w:rPr>
        <w:t>Technologies:</w:t>
      </w: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246317">
        <w:rPr>
          <w:rFonts w:ascii="LM Roman 10" w:eastAsia="LM Roman 10" w:hAnsi="LM Roman 10" w:cs="LM Roman 10"/>
          <w:w w:val="99"/>
          <w:position w:val="1"/>
        </w:rPr>
        <w:t>Cordova, Xamarin, Flask, React-Redux, Restful API, React Native, IOS Dev.</w:t>
      </w:r>
    </w:p>
    <w:p w14:paraId="003BCB57" w14:textId="77777777" w:rsidR="00246317" w:rsidRDefault="00246317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</w:p>
    <w:p w14:paraId="5981E933" w14:textId="2835D921" w:rsidR="007B3CCC" w:rsidRDefault="00EC04DE" w:rsidP="004F3286">
      <w:pPr>
        <w:spacing w:line="220" w:lineRule="exact"/>
        <w:rPr>
          <w:rFonts w:ascii="LM Roman 10" w:eastAsia="LM Roman 10" w:hAnsi="LM Roman 10" w:cs="LM Roman 10"/>
        </w:rPr>
      </w:pPr>
      <w:r>
        <w:rPr>
          <w:noProof/>
        </w:rPr>
        <w:pict w14:anchorId="2EF7C5F4">
          <v:group id="_x0000_s1032" alt="" style="position:absolute;margin-left:31.05pt;margin-top:21.55pt;width:526pt;height:0;z-index:-251659264;mso-position-horizontal-relative:page" coordorigin="621,431" coordsize="10520,0">
            <v:shape id="_x0000_s1033" alt="" style="position:absolute;left:621;top:431;width:10520;height:0" coordorigin="621,431" coordsize="10520,0" path="m621,431r10520,e" filled="f" strokeweight=".14058mm">
              <v:path arrowok="t"/>
            </v:shape>
            <w10:wrap anchorx="page"/>
          </v:group>
        </w:pict>
      </w:r>
      <w:r w:rsidR="00D976FA">
        <w:rPr>
          <w:rFonts w:ascii="LM Roman 10" w:eastAsia="LM Roman 10" w:hAnsi="LM Roman 10" w:cs="LM Roman 10"/>
          <w:b/>
          <w:w w:val="99"/>
          <w:position w:val="-1"/>
        </w:rPr>
        <w:t xml:space="preserve">  </w:t>
      </w:r>
      <w:r w:rsidR="00CA33C8">
        <w:rPr>
          <w:rFonts w:ascii="LM Roman 10" w:eastAsia="LM Roman 10" w:hAnsi="LM Roman 10" w:cs="LM Roman 10"/>
          <w:b/>
          <w:w w:val="99"/>
          <w:position w:val="-1"/>
        </w:rPr>
        <w:t xml:space="preserve">WORK </w: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EXPERIENCE</w:t>
      </w:r>
    </w:p>
    <w:p w14:paraId="3820D18A" w14:textId="5FA9DD9E" w:rsidR="004F3286" w:rsidRPr="004F3286" w:rsidRDefault="004F3286" w:rsidP="004F3286">
      <w:pPr>
        <w:spacing w:line="220" w:lineRule="exact"/>
        <w:rPr>
          <w:rFonts w:ascii="LM Roman 10" w:eastAsia="LM Roman 10" w:hAnsi="LM Roman 10" w:cs="LM Roman 10"/>
        </w:rPr>
      </w:pPr>
    </w:p>
    <w:p w14:paraId="67DC2C81" w14:textId="0F64BC62" w:rsidR="007B3CCC" w:rsidRDefault="00452054" w:rsidP="00C11409">
      <w:pPr>
        <w:spacing w:line="26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Internal Audit Analyst Intern</w:t>
      </w:r>
      <w:r w:rsidR="003C5D26">
        <w:rPr>
          <w:rFonts w:ascii="LM Roman 10" w:eastAsia="LM Roman 10" w:hAnsi="LM Roman 10" w:cs="LM Roman 10"/>
          <w:b/>
          <w:w w:val="99"/>
        </w:rPr>
        <w:t xml:space="preserve"> |</w:t>
      </w:r>
      <w:r w:rsidR="00BA213D">
        <w:rPr>
          <w:rFonts w:ascii="LM Roman 10" w:eastAsia="LM Roman 10" w:hAnsi="LM Roman 10" w:cs="LM Roman 10"/>
          <w:b/>
          <w:w w:val="99"/>
        </w:rPr>
        <w:t xml:space="preserve"> </w:t>
      </w:r>
      <w:r>
        <w:rPr>
          <w:rFonts w:ascii="LM Roman 10" w:eastAsia="LM Roman 10" w:hAnsi="LM Roman 10" w:cs="LM Roman 10"/>
          <w:w w:val="99"/>
        </w:rPr>
        <w:t>JP Morgan &amp; Chase</w:t>
      </w:r>
      <w:r w:rsidR="003E037F">
        <w:rPr>
          <w:rFonts w:ascii="LM Roman 10" w:eastAsia="LM Roman 10" w:hAnsi="LM Roman 10" w:cs="LM Roman 10"/>
          <w:w w:val="99"/>
        </w:rPr>
        <w:t xml:space="preserve">.               </w:t>
      </w:r>
      <w:r w:rsidR="00995456">
        <w:rPr>
          <w:rFonts w:ascii="LM Roman 10" w:eastAsia="LM Roman 10" w:hAnsi="LM Roman 10" w:cs="LM Roman 10"/>
        </w:rPr>
        <w:t xml:space="preserve">                                                  </w:t>
      </w:r>
      <w:r w:rsidR="00C11409">
        <w:rPr>
          <w:rFonts w:ascii="LM Roman 10" w:eastAsia="LM Roman 10" w:hAnsi="LM Roman 10" w:cs="LM Roman 10"/>
        </w:rPr>
        <w:t xml:space="preserve">    </w:t>
      </w:r>
      <w:r w:rsidR="00F366B5">
        <w:rPr>
          <w:rFonts w:ascii="LM Roman 10" w:eastAsia="LM Roman 10" w:hAnsi="LM Roman 10" w:cs="LM Roman 10"/>
        </w:rPr>
        <w:t xml:space="preserve">                              </w:t>
      </w:r>
      <w:r>
        <w:rPr>
          <w:rFonts w:ascii="LM Roman 10" w:eastAsia="LM Roman 10" w:hAnsi="LM Roman 10" w:cs="LM Roman 10"/>
        </w:rPr>
        <w:t xml:space="preserve"> </w:t>
      </w:r>
      <w:r w:rsidR="00995456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June</w:t>
      </w:r>
      <w:r w:rsidR="0055120E">
        <w:rPr>
          <w:rFonts w:ascii="LM Roman 10" w:eastAsia="LM Roman 10" w:hAnsi="LM Roman 10" w:cs="LM Roman 10"/>
          <w:i/>
          <w:w w:val="99"/>
        </w:rPr>
        <w:t xml:space="preserve"> 202</w:t>
      </w:r>
      <w:r>
        <w:rPr>
          <w:rFonts w:ascii="LM Roman 10" w:eastAsia="LM Roman 10" w:hAnsi="LM Roman 10" w:cs="LM Roman 10"/>
          <w:i/>
          <w:w w:val="99"/>
        </w:rPr>
        <w:t>3</w:t>
      </w:r>
      <w:r w:rsidR="00995456">
        <w:rPr>
          <w:rFonts w:ascii="LM Roman 10" w:eastAsia="LM Roman 10" w:hAnsi="LM Roman 10" w:cs="LM Roman 10"/>
          <w:i/>
        </w:rPr>
        <w:t xml:space="preserve"> </w:t>
      </w:r>
      <w:r w:rsidR="00FC45DC">
        <w:rPr>
          <w:rFonts w:ascii="LM Roman 10" w:eastAsia="LM Roman 10" w:hAnsi="LM Roman 10" w:cs="LM Roman 10"/>
          <w:i/>
          <w:w w:val="99"/>
        </w:rPr>
        <w:t>-</w:t>
      </w:r>
      <w:r w:rsidR="00995456">
        <w:rPr>
          <w:rFonts w:ascii="LM Roman 10" w:eastAsia="LM Roman 10" w:hAnsi="LM Roman 10" w:cs="LM Roman 10"/>
          <w:i/>
        </w:rPr>
        <w:t xml:space="preserve"> </w:t>
      </w:r>
      <w:r w:rsidR="00FC45DC">
        <w:rPr>
          <w:rFonts w:ascii="LM Roman 10" w:eastAsia="LM Roman 10" w:hAnsi="LM Roman 10" w:cs="LM Roman 10"/>
          <w:i/>
          <w:w w:val="99"/>
        </w:rPr>
        <w:t>Aug 2023</w:t>
      </w:r>
    </w:p>
    <w:p w14:paraId="2FF2E84D" w14:textId="6DF5F281" w:rsid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 xml:space="preserve">Experiencing Internal Audit Analyst with a strong background in risk management and compliance. Skilled in conducting audits, evaluating internal controls, and identifying areas for improvement to enhance operational efficiency. </w:t>
      </w:r>
    </w:p>
    <w:p w14:paraId="74D1CFCA" w14:textId="37FBC62C" w:rsid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>Proficient in analyzing financial data, ensuring compliance with regulatory standards, and providing strategic recommendation</w:t>
      </w:r>
      <w:r w:rsidR="007A1708">
        <w:rPr>
          <w:rFonts w:ascii="LM Roman 10" w:eastAsia="LM Roman 10" w:hAnsi="LM Roman 10" w:cs="LM Roman 10"/>
          <w:w w:val="99"/>
          <w:position w:val="1"/>
        </w:rPr>
        <w:t xml:space="preserve"> and helped in mitigation of the technology related risk.</w:t>
      </w:r>
    </w:p>
    <w:p w14:paraId="1FF01AC9" w14:textId="3889DB75" w:rsidR="00452054" w:rsidRDefault="00452054" w:rsidP="00452054">
      <w:pPr>
        <w:spacing w:line="28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Co-Founder &amp;Content-Writer |</w:t>
      </w:r>
      <w:r>
        <w:rPr>
          <w:rFonts w:ascii="LM Roman 10" w:eastAsia="LM Roman 10" w:hAnsi="LM Roman 10" w:cs="LM Roman 10"/>
          <w:w w:val="99"/>
        </w:rPr>
        <w:t xml:space="preserve">PEGA4YOU                                                                                                                    </w:t>
      </w:r>
      <w:r>
        <w:rPr>
          <w:rFonts w:ascii="LM Roman 10" w:eastAsia="LM Roman 10" w:hAnsi="LM Roman 10" w:cs="LM Roman 10"/>
          <w:i/>
          <w:w w:val="99"/>
        </w:rPr>
        <w:t>Feb 2021 - Present</w:t>
      </w:r>
    </w:p>
    <w:p w14:paraId="59404757" w14:textId="77777777" w:rsidR="00452054" w:rsidRPr="00B71DFF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B71DFF">
        <w:rPr>
          <w:rFonts w:ascii="LM Roman 10" w:eastAsia="LM Roman 10" w:hAnsi="LM Roman 10" w:cs="LM Roman 10"/>
          <w:w w:val="99"/>
          <w:position w:val="1"/>
        </w:rPr>
        <w:t xml:space="preserve">Persuaded an Edu-Tech startup to enlighten students and staff </w:t>
      </w:r>
      <w:r>
        <w:rPr>
          <w:rFonts w:ascii="LM Roman 10" w:eastAsia="LM Roman 10" w:hAnsi="LM Roman 10" w:cs="LM Roman 10"/>
          <w:w w:val="99"/>
          <w:position w:val="1"/>
        </w:rPr>
        <w:t>to</w:t>
      </w:r>
      <w:r w:rsidRPr="00B71DFF">
        <w:rPr>
          <w:rFonts w:ascii="LM Roman 10" w:eastAsia="LM Roman 10" w:hAnsi="LM Roman 10" w:cs="LM Roman 10"/>
          <w:w w:val="99"/>
          <w:position w:val="1"/>
        </w:rPr>
        <w:t xml:space="preserve"> improving knowledge on RPA Tools</w:t>
      </w:r>
      <w:r>
        <w:rPr>
          <w:rFonts w:ascii="LM Roman 10" w:eastAsia="LM Roman 10" w:hAnsi="LM Roman 10" w:cs="LM Roman 10"/>
          <w:w w:val="99"/>
          <w:position w:val="1"/>
        </w:rPr>
        <w:t>.</w:t>
      </w:r>
    </w:p>
    <w:p w14:paraId="44738CDF" w14:textId="3CBA27D6" w:rsidR="00452054" w:rsidRPr="00452054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B71DFF">
        <w:rPr>
          <w:rFonts w:ascii="LM Roman 10" w:eastAsia="LM Roman 10" w:hAnsi="LM Roman 10" w:cs="LM Roman 10"/>
          <w:w w:val="99"/>
          <w:position w:val="1"/>
        </w:rPr>
        <w:t>Empowered students to solve real world problems using open-source technologies; taught on effective thinking strategies.</w:t>
      </w:r>
    </w:p>
    <w:p w14:paraId="20B112A7" w14:textId="024E83CE" w:rsidR="00452054" w:rsidRDefault="00D20C09" w:rsidP="00452054">
      <w:pPr>
        <w:spacing w:line="26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</w:rPr>
        <w:t xml:space="preserve"> </w:t>
      </w:r>
      <w:r w:rsidR="00452054">
        <w:rPr>
          <w:rFonts w:ascii="LM Roman 10" w:eastAsia="LM Roman 10" w:hAnsi="LM Roman 10" w:cs="LM Roman 10"/>
          <w:b/>
          <w:w w:val="99"/>
        </w:rPr>
        <w:t xml:space="preserve">Technical Fellowship (Project Manager) | </w:t>
      </w:r>
      <w:r w:rsidR="00452054">
        <w:rPr>
          <w:rFonts w:ascii="LM Roman 10" w:eastAsia="LM Roman 10" w:hAnsi="LM Roman 10" w:cs="LM Roman 10"/>
          <w:w w:val="99"/>
        </w:rPr>
        <w:t xml:space="preserve">BU Spark.               </w:t>
      </w:r>
      <w:r w:rsidR="00452054">
        <w:rPr>
          <w:rFonts w:ascii="LM Roman 10" w:eastAsia="LM Roman 10" w:hAnsi="LM Roman 10" w:cs="LM Roman 10"/>
        </w:rPr>
        <w:t xml:space="preserve">                                                                                    </w:t>
      </w:r>
      <w:r w:rsidR="00452054">
        <w:rPr>
          <w:rFonts w:ascii="LM Roman 10" w:eastAsia="LM Roman 10" w:hAnsi="LM Roman 10" w:cs="LM Roman 10"/>
          <w:i/>
          <w:w w:val="99"/>
        </w:rPr>
        <w:t>Sep 2022</w:t>
      </w:r>
      <w:r w:rsidR="00452054">
        <w:rPr>
          <w:rFonts w:ascii="LM Roman 10" w:eastAsia="LM Roman 10" w:hAnsi="LM Roman 10" w:cs="LM Roman 10"/>
          <w:i/>
        </w:rPr>
        <w:t xml:space="preserve"> </w:t>
      </w:r>
      <w:r w:rsidR="00452054">
        <w:rPr>
          <w:rFonts w:ascii="LM Roman 10" w:eastAsia="LM Roman 10" w:hAnsi="LM Roman 10" w:cs="LM Roman 10"/>
          <w:i/>
          <w:w w:val="99"/>
        </w:rPr>
        <w:t>–</w:t>
      </w:r>
      <w:r w:rsidR="00452054">
        <w:rPr>
          <w:rFonts w:ascii="LM Roman 10" w:eastAsia="LM Roman 10" w:hAnsi="LM Roman 10" w:cs="LM Roman 10"/>
          <w:i/>
        </w:rPr>
        <w:t xml:space="preserve"> Dec </w:t>
      </w:r>
      <w:r w:rsidR="00452054">
        <w:rPr>
          <w:rFonts w:ascii="LM Roman 10" w:eastAsia="LM Roman 10" w:hAnsi="LM Roman 10" w:cs="LM Roman 10"/>
          <w:i/>
          <w:w w:val="99"/>
        </w:rPr>
        <w:t>2022</w:t>
      </w:r>
    </w:p>
    <w:p w14:paraId="44255142" w14:textId="77777777" w:rsidR="00452054" w:rsidRPr="009B6018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A36BD8">
        <w:rPr>
          <w:rFonts w:ascii="LM Roman 10" w:eastAsia="LM Roman 10" w:hAnsi="LM Roman 10" w:cs="LM Roman 10"/>
          <w:w w:val="99"/>
          <w:position w:val="1"/>
        </w:rPr>
        <w:t>Developed Student link portal of Boston University at</w:t>
      </w:r>
      <w:r w:rsidRPr="00A36BD8">
        <w:rPr>
          <w:i/>
          <w:position w:val="1"/>
        </w:rPr>
        <w:t xml:space="preserve"> </w:t>
      </w:r>
      <w:r w:rsidRPr="00A36BD8">
        <w:rPr>
          <w:rFonts w:ascii="LM Roman 10" w:eastAsia="LM Roman 10" w:hAnsi="LM Roman 10" w:cs="LM Roman 10"/>
          <w:w w:val="99"/>
          <w:position w:val="1"/>
        </w:rPr>
        <w:t xml:space="preserve">BU Spark!  an initiative to support student-driven innovation </w:t>
      </w:r>
      <w:r w:rsidRPr="009B6018">
        <w:rPr>
          <w:rFonts w:ascii="LM Roman 10" w:eastAsia="LM Roman 10" w:hAnsi="LM Roman 10" w:cs="LM Roman 10"/>
          <w:w w:val="99"/>
          <w:position w:val="1"/>
        </w:rPr>
        <w:t xml:space="preserve">and entrepreneurship in computer science and related disciplines. </w:t>
      </w:r>
    </w:p>
    <w:p w14:paraId="142EB40D" w14:textId="028F2A9E" w:rsidR="007B3CCC" w:rsidRP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 w:rsidRPr="00A36BD8">
        <w:rPr>
          <w:rFonts w:ascii="LM Roman 10" w:eastAsia="LM Roman 10" w:hAnsi="LM Roman 10" w:cs="LM Roman 10"/>
          <w:w w:val="99"/>
          <w:position w:val="1"/>
        </w:rPr>
        <w:t>Initiated concept of web3.0 in student portal and made user experience</w:t>
      </w: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Pr="00A36BD8">
        <w:rPr>
          <w:rFonts w:ascii="LM Roman 10" w:eastAsia="LM Roman 10" w:hAnsi="LM Roman 10" w:cs="LM Roman 10"/>
          <w:w w:val="99"/>
          <w:position w:val="1"/>
        </w:rPr>
        <w:t xml:space="preserve">more interactive than past ones. </w:t>
      </w:r>
    </w:p>
    <w:p w14:paraId="0E46C839" w14:textId="54AA2E26" w:rsidR="007B3CCC" w:rsidRPr="007A1708" w:rsidRDefault="00995456" w:rsidP="007A1708">
      <w:pPr>
        <w:spacing w:line="280" w:lineRule="exact"/>
        <w:jc w:val="righ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Software</w:t>
      </w:r>
      <w:r>
        <w:rPr>
          <w:rFonts w:ascii="LM Roman 10" w:eastAsia="LM Roman 10" w:hAnsi="LM Roman 10" w:cs="LM Roman 10"/>
          <w:b/>
        </w:rPr>
        <w:t xml:space="preserve"> </w:t>
      </w:r>
      <w:r w:rsidR="00DE5EA7">
        <w:rPr>
          <w:rFonts w:ascii="LM Roman 10" w:eastAsia="LM Roman 10" w:hAnsi="LM Roman 10" w:cs="LM Roman 10"/>
          <w:b/>
        </w:rPr>
        <w:t xml:space="preserve">Development </w:t>
      </w:r>
      <w:r>
        <w:rPr>
          <w:rFonts w:ascii="LM Roman 10" w:eastAsia="LM Roman 10" w:hAnsi="LM Roman 10" w:cs="LM Roman 10"/>
          <w:b/>
          <w:w w:val="99"/>
        </w:rPr>
        <w:t>Engineer</w:t>
      </w:r>
      <w:r w:rsidR="003C5D26">
        <w:rPr>
          <w:rFonts w:ascii="LM Roman 10" w:eastAsia="LM Roman 10" w:hAnsi="LM Roman 10" w:cs="LM Roman 10"/>
          <w:w w:val="99"/>
        </w:rPr>
        <w:t xml:space="preserve"> | </w:t>
      </w:r>
      <w:r w:rsidR="00DE5EA7">
        <w:rPr>
          <w:rFonts w:ascii="LM Roman 10" w:eastAsia="LM Roman 10" w:hAnsi="LM Roman 10" w:cs="LM Roman 10"/>
          <w:w w:val="99"/>
        </w:rPr>
        <w:t>Commonwealth Bank of Australia</w:t>
      </w:r>
      <w:r w:rsidR="00B71DFF">
        <w:rPr>
          <w:rFonts w:ascii="LM Roman 10" w:eastAsia="LM Roman 10" w:hAnsi="LM Roman 10" w:cs="LM Roman 10"/>
          <w:w w:val="99"/>
        </w:rPr>
        <w:t xml:space="preserve">. </w:t>
      </w:r>
      <w:r w:rsidR="00DE5EA7">
        <w:rPr>
          <w:rFonts w:ascii="LM Roman 10" w:eastAsia="LM Roman 10" w:hAnsi="LM Roman 10" w:cs="LM Roman 10"/>
          <w:w w:val="99"/>
        </w:rPr>
        <w:t xml:space="preserve">                          </w:t>
      </w:r>
      <w:r w:rsidR="00584A37">
        <w:rPr>
          <w:rFonts w:ascii="LM Roman 10" w:eastAsia="LM Roman 10" w:hAnsi="LM Roman 10" w:cs="LM Roman 10"/>
          <w:w w:val="99"/>
        </w:rPr>
        <w:t xml:space="preserve">                                      </w:t>
      </w:r>
      <w:r w:rsidR="00DE5EA7">
        <w:rPr>
          <w:rFonts w:ascii="LM Roman 10" w:eastAsia="LM Roman 10" w:hAnsi="LM Roman 10" w:cs="LM Roman 10"/>
          <w:w w:val="99"/>
        </w:rPr>
        <w:t xml:space="preserve">  </w:t>
      </w:r>
      <w:r w:rsidR="00FD4D5E">
        <w:rPr>
          <w:rFonts w:ascii="LM Roman 10" w:eastAsia="LM Roman 10" w:hAnsi="LM Roman 10" w:cs="LM Roman 10"/>
          <w:i/>
          <w:w w:val="99"/>
        </w:rPr>
        <w:t>O</w:t>
      </w:r>
      <w:r w:rsidR="00DE5EA7">
        <w:rPr>
          <w:rFonts w:ascii="LM Roman 10" w:eastAsia="LM Roman 10" w:hAnsi="LM Roman 10" w:cs="LM Roman 10"/>
          <w:i/>
          <w:w w:val="99"/>
        </w:rPr>
        <w:t>ct 2021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-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Aug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20</w:t>
      </w:r>
      <w:r w:rsidR="00DE5EA7">
        <w:rPr>
          <w:rFonts w:ascii="LM Roman 10" w:eastAsia="LM Roman 10" w:hAnsi="LM Roman 10" w:cs="LM Roman 10"/>
          <w:i/>
          <w:w w:val="99"/>
        </w:rPr>
        <w:t>22</w:t>
      </w:r>
    </w:p>
    <w:p w14:paraId="4C7BE249" w14:textId="6D01BAC0" w:rsidR="007B3CCC" w:rsidRPr="00B71DFF" w:rsidRDefault="007A1708" w:rsidP="00B71DFF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Collaborated in design and developing various risk management guidelines and polices and supported the IT firm strategy, governance, and management of compliance activities.</w:t>
      </w:r>
      <w:r w:rsidR="000D5F7A" w:rsidRPr="00B71DFF">
        <w:rPr>
          <w:rFonts w:ascii="LM Roman 10" w:eastAsia="LM Roman 10" w:hAnsi="LM Roman 10" w:cs="LM Roman 10"/>
          <w:w w:val="99"/>
          <w:position w:val="1"/>
        </w:rPr>
        <w:t xml:space="preserve"> </w:t>
      </w:r>
    </w:p>
    <w:p w14:paraId="47A4F179" w14:textId="4173B8D2" w:rsidR="007B3CCC" w:rsidRDefault="00B61E30" w:rsidP="00444C6F">
      <w:pPr>
        <w:spacing w:line="280" w:lineRule="exact"/>
        <w:ind w:left="101"/>
        <w:jc w:val="righ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 xml:space="preserve">System </w:t>
      </w:r>
      <w:r w:rsidR="009C2CD6">
        <w:rPr>
          <w:rFonts w:ascii="LM Roman 10" w:eastAsia="LM Roman 10" w:hAnsi="LM Roman 10" w:cs="LM Roman 10"/>
          <w:b/>
          <w:w w:val="99"/>
        </w:rPr>
        <w:t>Engineer</w:t>
      </w:r>
      <w:r w:rsidR="003C5D26">
        <w:rPr>
          <w:rFonts w:ascii="LM Roman 10" w:eastAsia="LM Roman 10" w:hAnsi="LM Roman 10" w:cs="LM Roman 10"/>
          <w:b/>
          <w:w w:val="99"/>
        </w:rPr>
        <w:t xml:space="preserve"> |</w:t>
      </w:r>
      <w:r w:rsidR="009C2CD6">
        <w:rPr>
          <w:rFonts w:ascii="LM Roman 10" w:eastAsia="LM Roman 10" w:hAnsi="LM Roman 10" w:cs="LM Roman 10"/>
          <w:b/>
          <w:w w:val="99"/>
        </w:rPr>
        <w:t xml:space="preserve"> </w:t>
      </w:r>
      <w:r w:rsidR="009C2CD6">
        <w:rPr>
          <w:rFonts w:ascii="LM Roman 10" w:eastAsia="LM Roman 10" w:hAnsi="LM Roman 10" w:cs="LM Roman 10"/>
          <w:bCs/>
          <w:w w:val="99"/>
        </w:rPr>
        <w:t xml:space="preserve">Tata </w:t>
      </w:r>
      <w:r>
        <w:rPr>
          <w:rFonts w:ascii="LM Roman 10" w:eastAsia="LM Roman 10" w:hAnsi="LM Roman 10" w:cs="LM Roman 10"/>
          <w:bCs/>
          <w:w w:val="99"/>
        </w:rPr>
        <w:t>Consultancy Services</w:t>
      </w:r>
      <w:r w:rsidR="0085043E">
        <w:rPr>
          <w:rFonts w:ascii="LM Roman 10" w:eastAsia="LM Roman 10" w:hAnsi="LM Roman 10" w:cs="LM Roman 10"/>
          <w:w w:val="99"/>
        </w:rPr>
        <w:t xml:space="preserve"> </w:t>
      </w:r>
      <w:r>
        <w:rPr>
          <w:rFonts w:ascii="LM Roman 10" w:eastAsia="LM Roman 10" w:hAnsi="LM Roman 10" w:cs="LM Roman 10"/>
          <w:w w:val="99"/>
        </w:rPr>
        <w:t xml:space="preserve">                                                                  </w:t>
      </w:r>
      <w:r w:rsidR="0085043E">
        <w:rPr>
          <w:rFonts w:ascii="LM Roman 10" w:eastAsia="LM Roman 10" w:hAnsi="LM Roman 10" w:cs="LM Roman 10"/>
          <w:w w:val="99"/>
        </w:rPr>
        <w:t xml:space="preserve">            </w:t>
      </w:r>
      <w:r w:rsidR="0051406E">
        <w:rPr>
          <w:rFonts w:ascii="LM Roman 10" w:eastAsia="LM Roman 10" w:hAnsi="LM Roman 10" w:cs="LM Roman 10"/>
          <w:w w:val="99"/>
        </w:rPr>
        <w:t xml:space="preserve">                                   </w:t>
      </w:r>
      <w:r w:rsidR="00444C6F">
        <w:rPr>
          <w:rFonts w:ascii="LM Roman 10" w:eastAsia="LM Roman 10" w:hAnsi="LM Roman 10" w:cs="LM Roman 10"/>
          <w:w w:val="99"/>
        </w:rPr>
        <w:t xml:space="preserve">   </w:t>
      </w:r>
      <w:r w:rsidR="0051406E">
        <w:rPr>
          <w:rFonts w:ascii="LM Roman 10" w:eastAsia="LM Roman 10" w:hAnsi="LM Roman 10" w:cs="LM Roman 10"/>
          <w:w w:val="99"/>
        </w:rPr>
        <w:t xml:space="preserve"> </w:t>
      </w:r>
      <w:r w:rsidR="0085043E">
        <w:rPr>
          <w:rFonts w:ascii="LM Roman 10" w:eastAsia="LM Roman 10" w:hAnsi="LM Roman 10" w:cs="LM Roman 10"/>
          <w:w w:val="99"/>
        </w:rPr>
        <w:t xml:space="preserve"> </w:t>
      </w:r>
      <w:r w:rsidR="00444C6F">
        <w:rPr>
          <w:rFonts w:ascii="LM Roman 10" w:eastAsia="LM Roman 10" w:hAnsi="LM Roman 10" w:cs="LM Roman 10"/>
          <w:i/>
          <w:w w:val="99"/>
        </w:rPr>
        <w:t>Jan</w:t>
      </w:r>
      <w:r w:rsidR="00FC45DC">
        <w:rPr>
          <w:rFonts w:ascii="LM Roman 10" w:eastAsia="LM Roman 10" w:hAnsi="LM Roman 10" w:cs="LM Roman 10"/>
          <w:i/>
          <w:w w:val="99"/>
        </w:rPr>
        <w:t>2021</w:t>
      </w:r>
      <w:r w:rsidR="00444C6F">
        <w:rPr>
          <w:rFonts w:ascii="LM Roman 10" w:eastAsia="LM Roman 10" w:hAnsi="LM Roman 10" w:cs="LM Roman 10"/>
          <w:i/>
          <w:w w:val="99"/>
        </w:rPr>
        <w:t xml:space="preserve"> -</w:t>
      </w:r>
      <w:r w:rsidR="00403813">
        <w:rPr>
          <w:rFonts w:ascii="LM Roman 10" w:eastAsia="LM Roman 10" w:hAnsi="LM Roman 10" w:cs="LM Roman 10"/>
          <w:i/>
          <w:w w:val="99"/>
        </w:rPr>
        <w:t xml:space="preserve"> </w:t>
      </w:r>
      <w:r w:rsidR="00BA42CA">
        <w:rPr>
          <w:rFonts w:ascii="LM Roman 10" w:eastAsia="LM Roman 10" w:hAnsi="LM Roman 10" w:cs="LM Roman 10"/>
          <w:i/>
          <w:w w:val="99"/>
        </w:rPr>
        <w:t>Sep 2021</w:t>
      </w:r>
    </w:p>
    <w:p w14:paraId="57CC64E1" w14:textId="4CCADA19" w:rsidR="007B3CCC" w:rsidRPr="00D154F0" w:rsidRDefault="006257FB" w:rsidP="00D154F0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>Performed along</w:t>
      </w:r>
      <w:r w:rsidR="00196869" w:rsidRPr="00B71DFF">
        <w:rPr>
          <w:rFonts w:ascii="LM Roman 10" w:eastAsia="LM Roman 10" w:hAnsi="LM Roman 10" w:cs="LM Roman 10"/>
          <w:w w:val="99"/>
          <w:position w:val="1"/>
        </w:rPr>
        <w:t xml:space="preserve"> with </w:t>
      </w:r>
      <w:r w:rsidR="00C00AC3" w:rsidRPr="00B71DFF">
        <w:rPr>
          <w:rFonts w:ascii="LM Roman 10" w:eastAsia="LM Roman 10" w:hAnsi="LM Roman 10" w:cs="LM Roman 10"/>
          <w:w w:val="99"/>
          <w:position w:val="1"/>
        </w:rPr>
        <w:t xml:space="preserve">industry </w:t>
      </w:r>
      <w:r w:rsidR="00196869" w:rsidRPr="00B71DFF">
        <w:rPr>
          <w:rFonts w:ascii="LM Roman 10" w:eastAsia="LM Roman 10" w:hAnsi="LM Roman 10" w:cs="LM Roman 10"/>
          <w:w w:val="99"/>
          <w:position w:val="1"/>
        </w:rPr>
        <w:t xml:space="preserve">experts to develop ‘Care Boat’, to track, book and record details about </w:t>
      </w:r>
      <w:r w:rsidR="00B71DFF" w:rsidRPr="00B71DFF">
        <w:rPr>
          <w:rFonts w:ascii="LM Roman 10" w:eastAsia="LM Roman 10" w:hAnsi="LM Roman 10" w:cs="LM Roman 10"/>
          <w:w w:val="99"/>
          <w:position w:val="1"/>
        </w:rPr>
        <w:t>Covid Vaccination</w:t>
      </w:r>
      <w:r w:rsidR="00D154F0">
        <w:rPr>
          <w:rFonts w:ascii="LM Roman 10" w:eastAsia="LM Roman 10" w:hAnsi="LM Roman 10" w:cs="LM Roman 10"/>
          <w:w w:val="99"/>
          <w:position w:val="1"/>
        </w:rPr>
        <w:t xml:space="preserve"> and </w:t>
      </w:r>
      <w:r w:rsidR="00C5178B">
        <w:rPr>
          <w:rFonts w:ascii="LM Roman 10" w:eastAsia="LM Roman 10" w:hAnsi="LM Roman 10" w:cs="LM Roman 10"/>
          <w:w w:val="99"/>
          <w:position w:val="1"/>
        </w:rPr>
        <w:t>Overwhelmed</w:t>
      </w:r>
      <w:r w:rsidR="00D154F0">
        <w:rPr>
          <w:rFonts w:ascii="LM Roman 10" w:eastAsia="LM Roman 10" w:hAnsi="LM Roman 10" w:cs="LM Roman 10"/>
          <w:w w:val="99"/>
          <w:position w:val="1"/>
        </w:rPr>
        <w:t xml:space="preserve"> to launch 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>P</w:t>
      </w:r>
      <w:r w:rsidR="00457387" w:rsidRPr="00D154F0">
        <w:rPr>
          <w:rFonts w:ascii="LM Roman 10" w:eastAsia="LM Roman 10" w:hAnsi="LM Roman 10" w:cs="LM Roman 10"/>
          <w:w w:val="99"/>
          <w:position w:val="1"/>
        </w:rPr>
        <w:t>EGA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 xml:space="preserve"> based First Android Application </w:t>
      </w:r>
      <w:r w:rsidR="00BB6571">
        <w:rPr>
          <w:rFonts w:ascii="LM Roman 10" w:eastAsia="LM Roman 10" w:hAnsi="LM Roman 10" w:cs="LM Roman 10"/>
          <w:w w:val="99"/>
          <w:position w:val="1"/>
        </w:rPr>
        <w:t xml:space="preserve">at 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>Google Play store</w:t>
      </w:r>
      <w:r w:rsidR="007A1708">
        <w:rPr>
          <w:rFonts w:ascii="LM Roman 10" w:eastAsia="LM Roman 10" w:hAnsi="LM Roman 10" w:cs="LM Roman 10"/>
          <w:w w:val="99"/>
          <w:position w:val="1"/>
        </w:rPr>
        <w:t xml:space="preserve"> &amp; Participated in the risk management activities.</w:t>
      </w:r>
    </w:p>
    <w:p w14:paraId="256D3CCC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6AC220A5" w14:textId="77777777" w:rsidR="007B3CCC" w:rsidRDefault="00EC04DE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165FA22D">
          <v:group id="_x0000_s1030" alt="" style="position:absolute;left:0;text-align:left;margin-left:31.05pt;margin-top:16.9pt;width:526pt;height:0;z-index:-251658240;mso-position-horizontal-relative:page" coordorigin="621,338" coordsize="10520,0">
            <v:shape id="_x0000_s1031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PROJECTS</w:t>
      </w:r>
    </w:p>
    <w:p w14:paraId="346B3F2C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11633DAC" w14:textId="5DFA313A" w:rsidR="007B3CCC" w:rsidRDefault="00097B79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 xml:space="preserve">BU </w:t>
      </w:r>
      <w:r w:rsidR="00D26B7A">
        <w:rPr>
          <w:rFonts w:ascii="LM Roman 10" w:eastAsia="LM Roman 10" w:hAnsi="LM Roman 10" w:cs="LM Roman 10"/>
          <w:b/>
          <w:w w:val="99"/>
        </w:rPr>
        <w:t>Info Share</w:t>
      </w:r>
    </w:p>
    <w:p w14:paraId="0294FEEB" w14:textId="45911C06" w:rsidR="00671930" w:rsidRPr="008B614C" w:rsidRDefault="008B614C" w:rsidP="00B71DF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Strategize a solution for</w:t>
      </w:r>
      <w:r w:rsidR="00145831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557518" w:rsidRPr="00B71DFF">
        <w:rPr>
          <w:rFonts w:ascii="LM Roman 10" w:eastAsia="LM Roman 10" w:hAnsi="LM Roman 10" w:cs="LM Roman 10"/>
          <w:w w:val="99"/>
          <w:position w:val="1"/>
        </w:rPr>
        <w:t>Boston</w:t>
      </w:r>
      <w:r w:rsidR="00097B79" w:rsidRPr="00B71DFF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557518" w:rsidRPr="00B71DFF">
        <w:rPr>
          <w:rFonts w:ascii="LM Roman 10" w:eastAsia="LM Roman 10" w:hAnsi="LM Roman 10" w:cs="LM Roman 10"/>
          <w:w w:val="99"/>
          <w:position w:val="1"/>
        </w:rPr>
        <w:t>U</w:t>
      </w:r>
      <w:r w:rsidR="00097B79" w:rsidRPr="00B71DFF">
        <w:rPr>
          <w:rFonts w:ascii="LM Roman 10" w:eastAsia="LM Roman 10" w:hAnsi="LM Roman 10" w:cs="LM Roman 10"/>
          <w:w w:val="99"/>
          <w:position w:val="1"/>
        </w:rPr>
        <w:t>niversity</w:t>
      </w:r>
      <w:r w:rsidR="00145831">
        <w:rPr>
          <w:rFonts w:ascii="LM Roman 10" w:eastAsia="LM Roman 10" w:hAnsi="LM Roman 10" w:cs="LM Roman 10"/>
          <w:w w:val="99"/>
          <w:position w:val="1"/>
        </w:rPr>
        <w:t xml:space="preserve"> Student</w:t>
      </w:r>
      <w:r>
        <w:rPr>
          <w:rFonts w:ascii="LM Roman 10" w:eastAsia="LM Roman 10" w:hAnsi="LM Roman 10" w:cs="LM Roman 10"/>
          <w:w w:val="99"/>
          <w:position w:val="1"/>
        </w:rPr>
        <w:t>s.</w:t>
      </w:r>
      <w:r w:rsidR="00671930">
        <w:rPr>
          <w:rFonts w:ascii="LM Roman 10" w:eastAsia="LM Roman 10" w:hAnsi="LM Roman 10" w:cs="LM Roman 10"/>
          <w:w w:val="99"/>
          <w:position w:val="1"/>
        </w:rPr>
        <w:t xml:space="preserve"> Info share </w:t>
      </w:r>
      <w:r w:rsidR="00D5452E">
        <w:rPr>
          <w:rFonts w:ascii="LM Roman 10" w:eastAsia="LM Roman 10" w:hAnsi="LM Roman 10" w:cs="LM Roman 10"/>
          <w:w w:val="99"/>
          <w:position w:val="1"/>
        </w:rPr>
        <w:t xml:space="preserve">has been used by more than 20000 students </w:t>
      </w:r>
      <w:r w:rsidR="00880BCA">
        <w:rPr>
          <w:rFonts w:ascii="LM Roman 10" w:eastAsia="LM Roman 10" w:hAnsi="LM Roman 10" w:cs="LM Roman 10"/>
          <w:w w:val="99"/>
          <w:position w:val="1"/>
        </w:rPr>
        <w:t xml:space="preserve">while </w:t>
      </w:r>
      <w:r w:rsidR="00FE5D10">
        <w:rPr>
          <w:rFonts w:ascii="LM Roman 10" w:eastAsia="LM Roman 10" w:hAnsi="LM Roman 10" w:cs="LM Roman 10"/>
          <w:w w:val="99"/>
          <w:position w:val="1"/>
        </w:rPr>
        <w:t xml:space="preserve">Application has been designed 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in MERN </w:t>
      </w:r>
      <w:r>
        <w:rPr>
          <w:rFonts w:ascii="LM Roman 10" w:eastAsia="LM Roman 10" w:hAnsi="LM Roman 10" w:cs="LM Roman 10"/>
          <w:w w:val="99"/>
          <w:position w:val="1"/>
        </w:rPr>
        <w:t>Stack.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 </w:t>
      </w:r>
    </w:p>
    <w:p w14:paraId="3D7A14E8" w14:textId="0866D734" w:rsidR="008B614C" w:rsidRPr="00671930" w:rsidRDefault="008B614C" w:rsidP="00B71DF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Formulated job maps, customer personas, validation experiments, user story maps, continuous integration methods and Agile development methods</w:t>
      </w:r>
    </w:p>
    <w:p w14:paraId="15497EF1" w14:textId="38CDE272" w:rsidR="007B3CCC" w:rsidRDefault="00402C0E">
      <w:pPr>
        <w:spacing w:line="28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BU-Digital Card</w:t>
      </w:r>
    </w:p>
    <w:p w14:paraId="6E2909F5" w14:textId="37A78AB3" w:rsidR="007519F5" w:rsidRPr="008B614C" w:rsidRDefault="00C15715" w:rsidP="003C6BA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Collaborated with Project Management team and</w:t>
      </w:r>
      <w:r w:rsidR="00143BB0">
        <w:rPr>
          <w:rFonts w:ascii="LM Roman 10" w:eastAsia="LM Roman 10" w:hAnsi="LM Roman 10" w:cs="LM Roman 10"/>
          <w:w w:val="99"/>
          <w:position w:val="1"/>
        </w:rPr>
        <w:t xml:space="preserve"> conceive</w:t>
      </w:r>
      <w:r>
        <w:rPr>
          <w:rFonts w:ascii="LM Roman 10" w:eastAsia="LM Roman 10" w:hAnsi="LM Roman 10" w:cs="LM Roman 10"/>
          <w:w w:val="99"/>
          <w:position w:val="1"/>
        </w:rPr>
        <w:t xml:space="preserve"> new university ID card, replacing exiting cards made up of chips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7519F5">
        <w:rPr>
          <w:rFonts w:ascii="LM Roman 10" w:eastAsia="LM Roman 10" w:hAnsi="LM Roman 10" w:cs="LM Roman 10"/>
          <w:w w:val="99"/>
          <w:position w:val="1"/>
        </w:rPr>
        <w:t xml:space="preserve">that </w:t>
      </w:r>
      <w:r w:rsidR="003C6BAF">
        <w:rPr>
          <w:rFonts w:ascii="LM Roman 10" w:eastAsia="LM Roman 10" w:hAnsi="LM Roman 10" w:cs="LM Roman 10"/>
          <w:w w:val="99"/>
          <w:position w:val="1"/>
        </w:rPr>
        <w:t>is not sustainable and</w:t>
      </w:r>
      <w:r>
        <w:rPr>
          <w:rFonts w:ascii="LM Roman 10" w:eastAsia="LM Roman 10" w:hAnsi="LM Roman 10" w:cs="LM Roman 10"/>
          <w:w w:val="99"/>
          <w:position w:val="1"/>
        </w:rPr>
        <w:t xml:space="preserve"> digitaliz</w:t>
      </w:r>
      <w:r w:rsidR="00C5178B">
        <w:rPr>
          <w:rFonts w:ascii="LM Roman 10" w:eastAsia="LM Roman 10" w:hAnsi="LM Roman 10" w:cs="LM Roman 10"/>
          <w:w w:val="99"/>
          <w:position w:val="1"/>
        </w:rPr>
        <w:t>ed</w:t>
      </w:r>
      <w:r>
        <w:rPr>
          <w:rFonts w:ascii="LM Roman 10" w:eastAsia="LM Roman 10" w:hAnsi="LM Roman 10" w:cs="LM Roman 10"/>
          <w:w w:val="99"/>
          <w:position w:val="1"/>
        </w:rPr>
        <w:t xml:space="preserve"> into a mobile application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. </w:t>
      </w:r>
    </w:p>
    <w:p w14:paraId="3180C294" w14:textId="7BF8763B" w:rsidR="008B614C" w:rsidRPr="007519F5" w:rsidRDefault="008B614C" w:rsidP="003C6BA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The implementation included OpenCV and TensorFlow for object detection, HTML/CSS/</w:t>
      </w:r>
      <w:r w:rsidR="005F5213">
        <w:rPr>
          <w:rFonts w:ascii="LM Roman 10" w:eastAsia="LM Roman 10" w:hAnsi="LM Roman 10" w:cs="LM Roman 10"/>
          <w:w w:val="99"/>
          <w:position w:val="1"/>
        </w:rPr>
        <w:t>JavaScript</w:t>
      </w:r>
      <w:r>
        <w:rPr>
          <w:rFonts w:ascii="LM Roman 10" w:eastAsia="LM Roman 10" w:hAnsi="LM Roman 10" w:cs="LM Roman 10"/>
          <w:w w:val="99"/>
          <w:position w:val="1"/>
        </w:rPr>
        <w:t>, Figma, and Adobe XD for frontend development, and Flask and SQL for backend development.</w:t>
      </w:r>
    </w:p>
    <w:p w14:paraId="08D7867B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4F4EC598" w14:textId="4641AB0C" w:rsidR="007B3CCC" w:rsidRDefault="00EC04DE">
      <w:pPr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5DDAED83">
          <v:group id="_x0000_s1028" alt="" style="position:absolute;left:0;text-align:left;margin-left:31.05pt;margin-top:16.9pt;width:526pt;height:0;z-index:-251657216;mso-position-horizontal-relative:page" coordorigin="621,338" coordsize="10520,0">
            <v:shape id="_x0000_s1029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</w:rPr>
        <w:t>HONORS</w:t>
      </w:r>
      <w:r w:rsidR="00995456">
        <w:rPr>
          <w:rFonts w:ascii="LM Roman 10" w:eastAsia="LM Roman 10" w:hAnsi="LM Roman 10" w:cs="LM Roman 10"/>
          <w:b/>
        </w:rPr>
        <w:t xml:space="preserve"> </w:t>
      </w:r>
      <w:r w:rsidR="000713F0">
        <w:rPr>
          <w:rFonts w:ascii="LM Roman 10" w:eastAsia="LM Roman 10" w:hAnsi="LM Roman 10" w:cs="LM Roman 10"/>
          <w:b/>
          <w:w w:val="99"/>
        </w:rPr>
        <w:t>&amp;</w:t>
      </w:r>
      <w:r w:rsidR="00995456">
        <w:rPr>
          <w:rFonts w:ascii="LM Roman 10" w:eastAsia="LM Roman 10" w:hAnsi="LM Roman 10" w:cs="LM Roman 10"/>
          <w:b/>
        </w:rPr>
        <w:t xml:space="preserve"> </w:t>
      </w:r>
      <w:r w:rsidR="00995456">
        <w:rPr>
          <w:rFonts w:ascii="LM Roman 10" w:eastAsia="LM Roman 10" w:hAnsi="LM Roman 10" w:cs="LM Roman 10"/>
          <w:b/>
          <w:w w:val="99"/>
        </w:rPr>
        <w:t>AWARDS</w:t>
      </w:r>
    </w:p>
    <w:p w14:paraId="1BFF38CE" w14:textId="77777777" w:rsidR="007B3CCC" w:rsidRDefault="007B3CCC">
      <w:pPr>
        <w:spacing w:before="1" w:line="180" w:lineRule="exact"/>
        <w:rPr>
          <w:sz w:val="18"/>
          <w:szCs w:val="18"/>
        </w:rPr>
      </w:pPr>
    </w:p>
    <w:p w14:paraId="572FD469" w14:textId="3D666694" w:rsidR="00FF369F" w:rsidRDefault="00FF369F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>HackHarvard2022(Major League Hacking Season 2022)- Best Educational Accessibility Hack (Harvard University).</w:t>
      </w:r>
    </w:p>
    <w:p w14:paraId="3FE1321E" w14:textId="6200E3CB" w:rsidR="00565165" w:rsidRPr="00362F48" w:rsidRDefault="00565165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HCL-PEGA Hackathon 2022- Best Team</w:t>
      </w:r>
      <w:r w:rsidR="00960C69">
        <w:rPr>
          <w:rFonts w:ascii="LM Roman 10" w:eastAsia="LM Roman 10" w:hAnsi="LM Roman 10" w:cs="LM Roman 10"/>
          <w:w w:val="99"/>
        </w:rPr>
        <w:t xml:space="preserve"> </w:t>
      </w:r>
      <w:r w:rsidRPr="00362F48">
        <w:rPr>
          <w:rFonts w:ascii="LM Roman 10" w:eastAsia="LM Roman 10" w:hAnsi="LM Roman 10" w:cs="LM Roman 10"/>
          <w:w w:val="99"/>
        </w:rPr>
        <w:t>Commonwealth Bank of Australia.</w:t>
      </w:r>
    </w:p>
    <w:p w14:paraId="4F6159E7" w14:textId="73641830" w:rsidR="00FF369F" w:rsidRPr="00FF369F" w:rsidRDefault="00B053F2" w:rsidP="00FF369F">
      <w:pPr>
        <w:pStyle w:val="ListParagraph"/>
        <w:numPr>
          <w:ilvl w:val="0"/>
          <w:numId w:val="8"/>
        </w:numPr>
        <w:spacing w:line="240" w:lineRule="exact"/>
        <w:ind w:right="64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Global P</w:t>
      </w:r>
      <w:r w:rsidR="00342D64" w:rsidRPr="00362F48">
        <w:rPr>
          <w:rFonts w:ascii="LM Roman 10" w:eastAsia="LM Roman 10" w:hAnsi="LM Roman 10" w:cs="LM Roman 10"/>
          <w:w w:val="99"/>
        </w:rPr>
        <w:t>EGA</w:t>
      </w:r>
      <w:r w:rsidRPr="00362F48">
        <w:rPr>
          <w:rFonts w:ascii="LM Roman 10" w:eastAsia="LM Roman 10" w:hAnsi="LM Roman 10" w:cs="LM Roman 10"/>
          <w:w w:val="99"/>
        </w:rPr>
        <w:t xml:space="preserve"> Hacka</w:t>
      </w:r>
      <w:r w:rsidR="005B6FE8" w:rsidRPr="00362F48">
        <w:rPr>
          <w:rFonts w:ascii="LM Roman 10" w:eastAsia="LM Roman 10" w:hAnsi="LM Roman 10" w:cs="LM Roman 10"/>
          <w:w w:val="99"/>
        </w:rPr>
        <w:t>thon 2021 Winner –Student Award for project career path by PEGAS</w:t>
      </w:r>
      <w:r w:rsidR="00025F96" w:rsidRPr="00362F48">
        <w:rPr>
          <w:rFonts w:ascii="LM Roman 10" w:eastAsia="LM Roman 10" w:hAnsi="LM Roman 10" w:cs="LM Roman 10"/>
          <w:w w:val="99"/>
        </w:rPr>
        <w:t xml:space="preserve">YSTEMS- </w:t>
      </w:r>
      <w:r w:rsidR="00342D64" w:rsidRPr="00362F48">
        <w:rPr>
          <w:rFonts w:ascii="LM Roman 10" w:eastAsia="LM Roman 10" w:hAnsi="LM Roman 10" w:cs="LM Roman 10"/>
          <w:w w:val="99"/>
        </w:rPr>
        <w:t>Boston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27802160" w14:textId="6F2931F7" w:rsidR="00DB657D" w:rsidRPr="00362F48" w:rsidRDefault="0009402F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Smart Hack Challenge Winner 2019- IITB India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35AAE593" w14:textId="1A6EB5E3" w:rsidR="00224EEE" w:rsidRPr="00362F48" w:rsidRDefault="00F95197" w:rsidP="00362F48">
      <w:pPr>
        <w:pStyle w:val="ListParagraph"/>
        <w:numPr>
          <w:ilvl w:val="0"/>
          <w:numId w:val="12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NASA Space Settlement Design Contest -Winner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22491A8A" w14:textId="77777777" w:rsidR="00A4268C" w:rsidRDefault="00D20C09" w:rsidP="00A4268C">
      <w:p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 xml:space="preserve">   </w:t>
      </w:r>
    </w:p>
    <w:p w14:paraId="2EBBED28" w14:textId="6B471F46" w:rsidR="007B3CCC" w:rsidRPr="00A4268C" w:rsidRDefault="00EC04DE" w:rsidP="00A4268C">
      <w:p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noProof/>
        </w:rPr>
        <w:pict w14:anchorId="6FD1F18F">
          <v:group id="_x0000_s1026" alt="" style="position:absolute;left:0;text-align:left;margin-left:31.05pt;margin-top:16.9pt;width:526pt;height:0;z-index:-251656192;mso-position-horizontal-relative:page" coordorigin="621,338" coordsize="10520,0">
            <v:shape id="_x0000_s1027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4E5F20">
        <w:rPr>
          <w:rFonts w:ascii="LM Roman 10" w:eastAsia="LM Roman 10" w:hAnsi="LM Roman 10" w:cs="LM Roman 10"/>
          <w:b/>
          <w:w w:val="99"/>
        </w:rPr>
        <w:t xml:space="preserve">  </w:t>
      </w:r>
      <w:r w:rsidR="00995456">
        <w:rPr>
          <w:rFonts w:ascii="LM Roman 10" w:eastAsia="LM Roman 10" w:hAnsi="LM Roman 10" w:cs="LM Roman 10"/>
          <w:b/>
          <w:w w:val="99"/>
        </w:rPr>
        <w:t>LEADERSHIP</w:t>
      </w:r>
      <w:r w:rsidR="004E5F20">
        <w:rPr>
          <w:rFonts w:ascii="LM Roman 10" w:eastAsia="LM Roman 10" w:hAnsi="LM Roman 10" w:cs="LM Roman 10"/>
          <w:b/>
          <w:w w:val="99"/>
        </w:rPr>
        <w:t xml:space="preserve"> &amp; COMMUNITY SERVICE</w:t>
      </w:r>
    </w:p>
    <w:p w14:paraId="7A85D678" w14:textId="77777777" w:rsidR="007B3CCC" w:rsidRDefault="007B3CCC">
      <w:pPr>
        <w:spacing w:before="1" w:line="180" w:lineRule="exact"/>
        <w:rPr>
          <w:sz w:val="18"/>
          <w:szCs w:val="18"/>
        </w:rPr>
      </w:pPr>
    </w:p>
    <w:p w14:paraId="7B81A99C" w14:textId="22A9EC19" w:rsidR="007B3CCC" w:rsidRPr="009B6018" w:rsidRDefault="00C251EB" w:rsidP="009B6018">
      <w:pPr>
        <w:pStyle w:val="ListParagraph"/>
        <w:numPr>
          <w:ilvl w:val="0"/>
          <w:numId w:val="12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 xml:space="preserve">Managed as Boston University Food </w:t>
      </w:r>
      <w:r w:rsidR="00616918">
        <w:rPr>
          <w:rFonts w:ascii="LM Roman 10" w:eastAsia="LM Roman 10" w:hAnsi="LM Roman 10" w:cs="LM Roman 10"/>
          <w:w w:val="99"/>
        </w:rPr>
        <w:t xml:space="preserve">Education Co-Ordinator and Improved </w:t>
      </w:r>
      <w:r w:rsidR="00925F28">
        <w:rPr>
          <w:rFonts w:ascii="LM Roman 10" w:eastAsia="LM Roman 10" w:hAnsi="LM Roman 10" w:cs="LM Roman 10"/>
          <w:w w:val="99"/>
        </w:rPr>
        <w:t>S</w:t>
      </w:r>
      <w:r w:rsidR="003369A7">
        <w:rPr>
          <w:rFonts w:ascii="LM Roman 10" w:eastAsia="LM Roman 10" w:hAnsi="LM Roman 10" w:cs="LM Roman 10"/>
          <w:w w:val="99"/>
        </w:rPr>
        <w:t>ustainable</w:t>
      </w:r>
      <w:r w:rsidR="002E2AC0">
        <w:rPr>
          <w:rFonts w:ascii="LM Roman 10" w:eastAsia="LM Roman 10" w:hAnsi="LM Roman 10" w:cs="LM Roman 10"/>
          <w:w w:val="99"/>
        </w:rPr>
        <w:t xml:space="preserve"> </w:t>
      </w:r>
      <w:r w:rsidR="00925F28">
        <w:rPr>
          <w:rFonts w:ascii="LM Roman 10" w:eastAsia="LM Roman 10" w:hAnsi="LM Roman 10" w:cs="LM Roman 10"/>
          <w:w w:val="99"/>
        </w:rPr>
        <w:t>D</w:t>
      </w:r>
      <w:r w:rsidR="002E2AC0">
        <w:rPr>
          <w:rFonts w:ascii="LM Roman 10" w:eastAsia="LM Roman 10" w:hAnsi="LM Roman 10" w:cs="LM Roman 10"/>
          <w:w w:val="99"/>
        </w:rPr>
        <w:t xml:space="preserve">evelopment of food resource at </w:t>
      </w:r>
      <w:r w:rsidR="003369A7">
        <w:rPr>
          <w:rFonts w:ascii="LM Roman 10" w:eastAsia="LM Roman 10" w:hAnsi="LM Roman 10" w:cs="LM Roman 10"/>
          <w:w w:val="99"/>
        </w:rPr>
        <w:t>college campus.</w:t>
      </w:r>
    </w:p>
    <w:p w14:paraId="5EFB0B35" w14:textId="40E68D71" w:rsidR="00BB2006" w:rsidRPr="008B614C" w:rsidRDefault="00BB2006" w:rsidP="00C11409">
      <w:pPr>
        <w:pStyle w:val="ListParagraph"/>
        <w:spacing w:line="240" w:lineRule="exact"/>
        <w:ind w:left="461"/>
        <w:rPr>
          <w:rFonts w:ascii="LM Roman 10" w:eastAsia="LM Roman 10" w:hAnsi="LM Roman 10" w:cs="LM Roman 10"/>
          <w:w w:val="99"/>
          <w:position w:val="1"/>
        </w:rPr>
      </w:pPr>
    </w:p>
    <w:sectPr w:rsidR="00BB2006" w:rsidRPr="008B614C">
      <w:type w:val="continuous"/>
      <w:pgSz w:w="11920" w:h="16840"/>
      <w:pgMar w:top="260" w:right="6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altName w:val="Cambria"/>
    <w:panose1 w:val="020B0604020202020204"/>
    <w:charset w:val="00"/>
    <w:family w:val="roman"/>
    <w:pitch w:val="default"/>
  </w:font>
  <w:font w:name="LM Roman 10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925"/>
    <w:multiLevelType w:val="hybridMultilevel"/>
    <w:tmpl w:val="F1F874F2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7D7"/>
    <w:multiLevelType w:val="multilevel"/>
    <w:tmpl w:val="CF20AE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8C5170"/>
    <w:multiLevelType w:val="hybridMultilevel"/>
    <w:tmpl w:val="DF94EC48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18F40788"/>
    <w:multiLevelType w:val="multilevel"/>
    <w:tmpl w:val="3A9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434F9"/>
    <w:multiLevelType w:val="hybridMultilevel"/>
    <w:tmpl w:val="662C215C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244C4"/>
    <w:multiLevelType w:val="hybridMultilevel"/>
    <w:tmpl w:val="D0B68BCA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36C90E72"/>
    <w:multiLevelType w:val="multilevel"/>
    <w:tmpl w:val="AF2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A2C56"/>
    <w:multiLevelType w:val="hybridMultilevel"/>
    <w:tmpl w:val="8662C830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8" w15:restartNumberingAfterBreak="0">
    <w:nsid w:val="53563F28"/>
    <w:multiLevelType w:val="hybridMultilevel"/>
    <w:tmpl w:val="31BECAC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 w15:restartNumberingAfterBreak="0">
    <w:nsid w:val="56D97F95"/>
    <w:multiLevelType w:val="hybridMultilevel"/>
    <w:tmpl w:val="B094D42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6232680F"/>
    <w:multiLevelType w:val="hybridMultilevel"/>
    <w:tmpl w:val="C65EA890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4CF36E7"/>
    <w:multiLevelType w:val="hybridMultilevel"/>
    <w:tmpl w:val="E902A48E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6CA25439"/>
    <w:multiLevelType w:val="hybridMultilevel"/>
    <w:tmpl w:val="A4C83A5A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71FD43BC"/>
    <w:multiLevelType w:val="hybridMultilevel"/>
    <w:tmpl w:val="91423690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728186069">
    <w:abstractNumId w:val="1"/>
  </w:num>
  <w:num w:numId="2" w16cid:durableId="956527625">
    <w:abstractNumId w:val="8"/>
  </w:num>
  <w:num w:numId="3" w16cid:durableId="931745415">
    <w:abstractNumId w:val="9"/>
  </w:num>
  <w:num w:numId="4" w16cid:durableId="2096126756">
    <w:abstractNumId w:val="7"/>
  </w:num>
  <w:num w:numId="5" w16cid:durableId="994605847">
    <w:abstractNumId w:val="11"/>
  </w:num>
  <w:num w:numId="6" w16cid:durableId="202834392">
    <w:abstractNumId w:val="12"/>
  </w:num>
  <w:num w:numId="7" w16cid:durableId="1556743768">
    <w:abstractNumId w:val="2"/>
  </w:num>
  <w:num w:numId="8" w16cid:durableId="435835425">
    <w:abstractNumId w:val="0"/>
  </w:num>
  <w:num w:numId="9" w16cid:durableId="604925067">
    <w:abstractNumId w:val="10"/>
  </w:num>
  <w:num w:numId="10" w16cid:durableId="813260753">
    <w:abstractNumId w:val="5"/>
  </w:num>
  <w:num w:numId="11" w16cid:durableId="1245533022">
    <w:abstractNumId w:val="13"/>
  </w:num>
  <w:num w:numId="12" w16cid:durableId="2026324476">
    <w:abstractNumId w:val="4"/>
  </w:num>
  <w:num w:numId="13" w16cid:durableId="1989936993">
    <w:abstractNumId w:val="6"/>
  </w:num>
  <w:num w:numId="14" w16cid:durableId="33624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CC"/>
    <w:rsid w:val="00001121"/>
    <w:rsid w:val="0000281C"/>
    <w:rsid w:val="00005013"/>
    <w:rsid w:val="000056E3"/>
    <w:rsid w:val="000068BE"/>
    <w:rsid w:val="00015C2C"/>
    <w:rsid w:val="00025F96"/>
    <w:rsid w:val="00026D03"/>
    <w:rsid w:val="00030B2B"/>
    <w:rsid w:val="00057378"/>
    <w:rsid w:val="00057C7A"/>
    <w:rsid w:val="00067450"/>
    <w:rsid w:val="000713F0"/>
    <w:rsid w:val="00072DC4"/>
    <w:rsid w:val="0007571B"/>
    <w:rsid w:val="000811F4"/>
    <w:rsid w:val="00084DFE"/>
    <w:rsid w:val="0009402F"/>
    <w:rsid w:val="00097B79"/>
    <w:rsid w:val="000C5407"/>
    <w:rsid w:val="000D1761"/>
    <w:rsid w:val="000D5F7A"/>
    <w:rsid w:val="00105DCA"/>
    <w:rsid w:val="00143BB0"/>
    <w:rsid w:val="00145831"/>
    <w:rsid w:val="00146A20"/>
    <w:rsid w:val="0016220A"/>
    <w:rsid w:val="0019530D"/>
    <w:rsid w:val="00196869"/>
    <w:rsid w:val="001D2655"/>
    <w:rsid w:val="001D518A"/>
    <w:rsid w:val="002112BD"/>
    <w:rsid w:val="00223F18"/>
    <w:rsid w:val="00224EEE"/>
    <w:rsid w:val="00230F29"/>
    <w:rsid w:val="00235594"/>
    <w:rsid w:val="00246317"/>
    <w:rsid w:val="00265329"/>
    <w:rsid w:val="002A4980"/>
    <w:rsid w:val="002B0739"/>
    <w:rsid w:val="002B333A"/>
    <w:rsid w:val="002B60A5"/>
    <w:rsid w:val="002D1F14"/>
    <w:rsid w:val="002D3B26"/>
    <w:rsid w:val="002E2AC0"/>
    <w:rsid w:val="002E3CC3"/>
    <w:rsid w:val="002F32AC"/>
    <w:rsid w:val="002F5D0B"/>
    <w:rsid w:val="003060D8"/>
    <w:rsid w:val="0032057A"/>
    <w:rsid w:val="003369A7"/>
    <w:rsid w:val="00340F42"/>
    <w:rsid w:val="00342D64"/>
    <w:rsid w:val="00354D64"/>
    <w:rsid w:val="00362F48"/>
    <w:rsid w:val="003652D5"/>
    <w:rsid w:val="003805C3"/>
    <w:rsid w:val="003B6815"/>
    <w:rsid w:val="003C5D26"/>
    <w:rsid w:val="003C6BAF"/>
    <w:rsid w:val="003D6DFC"/>
    <w:rsid w:val="003E037F"/>
    <w:rsid w:val="003E58D8"/>
    <w:rsid w:val="003F2303"/>
    <w:rsid w:val="00400716"/>
    <w:rsid w:val="00402C0E"/>
    <w:rsid w:val="00403813"/>
    <w:rsid w:val="0042567D"/>
    <w:rsid w:val="00444C6F"/>
    <w:rsid w:val="00452054"/>
    <w:rsid w:val="00452F2A"/>
    <w:rsid w:val="00457387"/>
    <w:rsid w:val="00464DFD"/>
    <w:rsid w:val="0049381B"/>
    <w:rsid w:val="004B226E"/>
    <w:rsid w:val="004B5545"/>
    <w:rsid w:val="004C2DBE"/>
    <w:rsid w:val="004E5F20"/>
    <w:rsid w:val="004F3286"/>
    <w:rsid w:val="0051406E"/>
    <w:rsid w:val="00534E6E"/>
    <w:rsid w:val="0055120E"/>
    <w:rsid w:val="00557518"/>
    <w:rsid w:val="0056123B"/>
    <w:rsid w:val="00565165"/>
    <w:rsid w:val="00584A37"/>
    <w:rsid w:val="005B47F1"/>
    <w:rsid w:val="005B6FE8"/>
    <w:rsid w:val="005D2FB3"/>
    <w:rsid w:val="005F156A"/>
    <w:rsid w:val="005F5213"/>
    <w:rsid w:val="0060166B"/>
    <w:rsid w:val="006151F4"/>
    <w:rsid w:val="00616918"/>
    <w:rsid w:val="006257FB"/>
    <w:rsid w:val="006360FA"/>
    <w:rsid w:val="00667E5B"/>
    <w:rsid w:val="00671930"/>
    <w:rsid w:val="00683286"/>
    <w:rsid w:val="006858F2"/>
    <w:rsid w:val="006907B1"/>
    <w:rsid w:val="006B6CC2"/>
    <w:rsid w:val="006C7E94"/>
    <w:rsid w:val="006F58A5"/>
    <w:rsid w:val="00715F90"/>
    <w:rsid w:val="007519F5"/>
    <w:rsid w:val="00794ED7"/>
    <w:rsid w:val="007A1708"/>
    <w:rsid w:val="007B3CCC"/>
    <w:rsid w:val="007B4B49"/>
    <w:rsid w:val="007B7759"/>
    <w:rsid w:val="007E4A80"/>
    <w:rsid w:val="00832487"/>
    <w:rsid w:val="0085043E"/>
    <w:rsid w:val="008546A9"/>
    <w:rsid w:val="00880BCA"/>
    <w:rsid w:val="008B614C"/>
    <w:rsid w:val="009109D4"/>
    <w:rsid w:val="00925F28"/>
    <w:rsid w:val="0093348E"/>
    <w:rsid w:val="0094305E"/>
    <w:rsid w:val="00956781"/>
    <w:rsid w:val="00960C69"/>
    <w:rsid w:val="0098294F"/>
    <w:rsid w:val="00995456"/>
    <w:rsid w:val="009A4D6E"/>
    <w:rsid w:val="009B4337"/>
    <w:rsid w:val="009B6018"/>
    <w:rsid w:val="009C1136"/>
    <w:rsid w:val="009C2CD6"/>
    <w:rsid w:val="009F1321"/>
    <w:rsid w:val="00A26E89"/>
    <w:rsid w:val="00A26F4F"/>
    <w:rsid w:val="00A3171A"/>
    <w:rsid w:val="00A36BD8"/>
    <w:rsid w:val="00A4268C"/>
    <w:rsid w:val="00A6329C"/>
    <w:rsid w:val="00A67946"/>
    <w:rsid w:val="00A72B67"/>
    <w:rsid w:val="00A80884"/>
    <w:rsid w:val="00A96C50"/>
    <w:rsid w:val="00AE4465"/>
    <w:rsid w:val="00B00691"/>
    <w:rsid w:val="00B053F2"/>
    <w:rsid w:val="00B22F8E"/>
    <w:rsid w:val="00B4119B"/>
    <w:rsid w:val="00B61E30"/>
    <w:rsid w:val="00B71DFF"/>
    <w:rsid w:val="00BA213D"/>
    <w:rsid w:val="00BA42CA"/>
    <w:rsid w:val="00BA6FB2"/>
    <w:rsid w:val="00BB1F99"/>
    <w:rsid w:val="00BB2006"/>
    <w:rsid w:val="00BB6571"/>
    <w:rsid w:val="00BE2A25"/>
    <w:rsid w:val="00BF645D"/>
    <w:rsid w:val="00BF7D48"/>
    <w:rsid w:val="00C00AC3"/>
    <w:rsid w:val="00C11409"/>
    <w:rsid w:val="00C15715"/>
    <w:rsid w:val="00C23F46"/>
    <w:rsid w:val="00C24A1F"/>
    <w:rsid w:val="00C251EB"/>
    <w:rsid w:val="00C37C0B"/>
    <w:rsid w:val="00C5178B"/>
    <w:rsid w:val="00C526AB"/>
    <w:rsid w:val="00C704E4"/>
    <w:rsid w:val="00C77564"/>
    <w:rsid w:val="00CA33C8"/>
    <w:rsid w:val="00CA38E8"/>
    <w:rsid w:val="00CD7467"/>
    <w:rsid w:val="00D154F0"/>
    <w:rsid w:val="00D20C09"/>
    <w:rsid w:val="00D26B7A"/>
    <w:rsid w:val="00D318A9"/>
    <w:rsid w:val="00D5452E"/>
    <w:rsid w:val="00D976FA"/>
    <w:rsid w:val="00DB657D"/>
    <w:rsid w:val="00DC0BD8"/>
    <w:rsid w:val="00DE5EA7"/>
    <w:rsid w:val="00E211F4"/>
    <w:rsid w:val="00E44C3E"/>
    <w:rsid w:val="00EA7AB6"/>
    <w:rsid w:val="00EB6067"/>
    <w:rsid w:val="00EC04DE"/>
    <w:rsid w:val="00ED1C41"/>
    <w:rsid w:val="00EE04B6"/>
    <w:rsid w:val="00F1557D"/>
    <w:rsid w:val="00F366B5"/>
    <w:rsid w:val="00F56AF8"/>
    <w:rsid w:val="00F72976"/>
    <w:rsid w:val="00F86970"/>
    <w:rsid w:val="00F95197"/>
    <w:rsid w:val="00FC45DC"/>
    <w:rsid w:val="00FD4D5E"/>
    <w:rsid w:val="00FE5D10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7CF41E2"/>
  <w15:docId w15:val="{848A06A4-9B5B-864E-8AA5-5CA46001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5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47F1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kulp/" TargetMode="External"/><Relationship Id="rId5" Type="http://schemas.openxmlformats.org/officeDocument/2006/relationships/hyperlink" Target="mailto:gokulp@bu.edu%20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Palanisamy</cp:lastModifiedBy>
  <cp:revision>2</cp:revision>
  <dcterms:created xsi:type="dcterms:W3CDTF">2023-08-18T02:48:00Z</dcterms:created>
  <dcterms:modified xsi:type="dcterms:W3CDTF">2023-08-18T02:48:00Z</dcterms:modified>
</cp:coreProperties>
</file>